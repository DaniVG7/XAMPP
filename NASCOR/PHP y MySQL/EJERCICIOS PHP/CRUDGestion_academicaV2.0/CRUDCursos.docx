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F1FD" w14:textId="77777777" w:rsidR="00FB3272" w:rsidRDefault="00FB3272" w:rsidP="00FB3272">
      <w:pPr>
        <w:rPr>
          <w:rFonts w:asciiTheme="majorHAnsi" w:hAnsiTheme="majorHAnsi" w:cstheme="majorHAnsi"/>
          <w:color w:val="1D2125"/>
          <w:sz w:val="16"/>
          <w:szCs w:val="16"/>
        </w:rPr>
      </w:pP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CURSOS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------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Crear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cursosClass.</w:t>
      </w:r>
      <w:hyperlink r:id="rId9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identificador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Nombre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setters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/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getters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Construct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Crear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conjuntoCursosClass.</w:t>
      </w:r>
      <w:hyperlink r:id="rId10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$cursos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metodos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: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-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construct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-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($curso)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-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,$curso)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-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borrarCurso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)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-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guardarCursos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Crear anadir1CursoControlador.</w:t>
      </w:r>
      <w:hyperlink r:id="rId11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Llamamos a la vista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anadirCursoVista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Crear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anadirCursoVista.</w:t>
      </w:r>
      <w:hyperlink r:id="rId12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El formulario que llamará a anadir2CursoControlador.</w:t>
      </w:r>
      <w:hyperlink r:id="rId13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identificador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nombre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Crear anadir2CursoControlador.</w:t>
      </w:r>
      <w:hyperlink r:id="rId14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creamos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que es una instancia de la clase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conjuntoCursosClass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añadir el curso a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llamaremos a ..\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index.</w:t>
      </w:r>
      <w:hyperlink r:id="rId15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leerCursosControlador.</w:t>
      </w:r>
      <w:hyperlink r:id="rId16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creamos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que es una instancia de la clase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conjuntoCursosClass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Llamaremos 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leerCursosVista.</w:t>
      </w:r>
      <w:hyperlink r:id="rId17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leerCursosVista.</w:t>
      </w:r>
      <w:hyperlink r:id="rId18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Recorremos el bucle de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Incorporar los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de cursos a los desplegables de los formularios de añadir alumno y modificar alumno.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cursoClass.</w:t>
      </w:r>
      <w:hyperlink r:id="rId19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donde se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describla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la clase de curso: id y el nombre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conjuntoCursosClass.</w:t>
      </w:r>
      <w:hyperlink r:id="rId20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con las operaciones CRUD correspondientes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Añadir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Leer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Incorporar el desplegable a los dos formularios de alumno.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Añadir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anadir1CursoControlador.</w:t>
      </w:r>
      <w:hyperlink r:id="rId21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es llamar a la vista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anadirCursoVista.</w:t>
      </w:r>
      <w:hyperlink r:id="rId22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anadirCursoVista.</w:t>
      </w:r>
      <w:hyperlink r:id="rId23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Formulario con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action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anadir2CursoControlador.</w:t>
      </w:r>
      <w:hyperlink r:id="rId24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y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metodo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post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Cada campo debe tener un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name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Y con el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submit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ejecutamos el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action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lastRenderedPageBreak/>
        <w:t>anadir2CursoControlador.</w:t>
      </w:r>
      <w:hyperlink r:id="rId25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partir de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partir de los datos del $_POST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Añadimos a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el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))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leerCursosControlador.</w:t>
      </w:r>
      <w:hyperlink r:id="rId26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partir de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Llamamos a la vista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leerCursosVista.</w:t>
      </w:r>
      <w:hyperlink r:id="rId27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leerCursosVista.</w:t>
      </w:r>
      <w:hyperlink r:id="rId28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en el array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 tenemos el listado de todos los cursos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Recorremos con un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foreach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todos los cursos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y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imprimimos por pantalla los datos.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Añadir el desplegable de cursos en el formulario de añadir Alumno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=================================================================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 anadir1AlumnoControlador.</w:t>
      </w:r>
      <w:hyperlink r:id="rId29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partir de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==&gt; Simplemente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creandolo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, sabemos que en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 hay un array con los cursos.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 (Esta acción hay que hacerla antes de llamar a la vista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anadirAlumnoVista.</w:t>
      </w:r>
      <w:hyperlink r:id="rId30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)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Modificar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anadirAlumnoVista.</w:t>
      </w:r>
      <w:hyperlink r:id="rId31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Modificar el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con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name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curso para que vaya a buscar el array de cursos: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Curso: &lt;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name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="curso"&gt;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&lt;?</w:t>
      </w:r>
      <w:proofErr w:type="spellStart"/>
      <w:r w:rsidRPr="00FB3272">
        <w:rPr>
          <w:rFonts w:asciiTheme="majorHAnsi" w:hAnsiTheme="majorHAnsi" w:cstheme="majorHAnsi"/>
          <w:sz w:val="16"/>
          <w:szCs w:val="16"/>
        </w:rPr>
        <w:fldChar w:fldCharType="begin"/>
      </w:r>
      <w:r w:rsidRPr="00FB3272">
        <w:rPr>
          <w:rFonts w:asciiTheme="majorHAnsi" w:hAnsiTheme="majorHAnsi" w:cstheme="majorHAnsi"/>
          <w:sz w:val="16"/>
          <w:szCs w:val="16"/>
        </w:rPr>
        <w:instrText xml:space="preserve"> HYPERLINK "https://campus.cursosocupados.es/mod/resource/view.php?id=328231" \o "PHP" </w:instrText>
      </w:r>
      <w:r w:rsidRPr="00FB3272">
        <w:rPr>
          <w:rFonts w:asciiTheme="majorHAnsi" w:hAnsiTheme="majorHAnsi" w:cstheme="majorHAnsi"/>
          <w:sz w:val="16"/>
          <w:szCs w:val="16"/>
        </w:rPr>
        <w:fldChar w:fldCharType="separate"/>
      </w:r>
      <w:r w:rsidRPr="00FB3272">
        <w:rPr>
          <w:rFonts w:asciiTheme="majorHAnsi" w:hAnsiTheme="majorHAnsi" w:cstheme="majorHAnsi"/>
          <w:color w:val="0000FF"/>
          <w:sz w:val="16"/>
          <w:szCs w:val="16"/>
          <w:u w:val="single"/>
          <w:shd w:val="clear" w:color="auto" w:fill="FFFFFF"/>
        </w:rPr>
        <w:t>php</w:t>
      </w:r>
      <w:proofErr w:type="spellEnd"/>
      <w:r w:rsidRPr="00FB3272">
        <w:rPr>
          <w:rFonts w:asciiTheme="majorHAnsi" w:hAnsiTheme="majorHAnsi" w:cstheme="majorHAnsi"/>
          <w:sz w:val="16"/>
          <w:szCs w:val="16"/>
        </w:rPr>
        <w:fldChar w:fldCharType="end"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           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foreach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 as $curso) {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        echo '&lt;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option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value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="'.$curso-&gt;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getId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().'"&gt;'.$curso-&gt;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getNombre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().'&lt;/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option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&gt;';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    }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?&gt;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&lt;/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&gt;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Añadir el desplegable de cursos en el formulario de modificar Alumno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====================================================================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 modificar1AlumnoControlador.</w:t>
      </w:r>
      <w:hyperlink r:id="rId32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partir de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==&gt; Simplemente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creandolo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, sabemos que en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 hay un array con los cursos.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 (Esta acción hay que hacerla antes de llamar a la vista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modificarAlumnoVista.</w:t>
      </w:r>
      <w:hyperlink r:id="rId33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)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Modificar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modificarAlumnoVista.</w:t>
      </w:r>
      <w:hyperlink r:id="rId34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Modificar el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con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name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curso para que vaya a buscar el array de cursos: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Curso: &lt;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name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="curso"&gt;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&lt;?</w:t>
      </w:r>
      <w:proofErr w:type="spellStart"/>
      <w:r w:rsidRPr="00FB3272">
        <w:rPr>
          <w:rFonts w:asciiTheme="majorHAnsi" w:hAnsiTheme="majorHAnsi" w:cstheme="majorHAnsi"/>
          <w:sz w:val="16"/>
          <w:szCs w:val="16"/>
        </w:rPr>
        <w:fldChar w:fldCharType="begin"/>
      </w:r>
      <w:r w:rsidRPr="00FB3272">
        <w:rPr>
          <w:rFonts w:asciiTheme="majorHAnsi" w:hAnsiTheme="majorHAnsi" w:cstheme="majorHAnsi"/>
          <w:sz w:val="16"/>
          <w:szCs w:val="16"/>
        </w:rPr>
        <w:instrText xml:space="preserve"> HYPERLINK "https://campus.cursosocupados.es/mod/resource/view.php?id=328231" \o "PHP" </w:instrText>
      </w:r>
      <w:r w:rsidRPr="00FB3272">
        <w:rPr>
          <w:rFonts w:asciiTheme="majorHAnsi" w:hAnsiTheme="majorHAnsi" w:cstheme="majorHAnsi"/>
          <w:sz w:val="16"/>
          <w:szCs w:val="16"/>
        </w:rPr>
        <w:fldChar w:fldCharType="separate"/>
      </w:r>
      <w:r w:rsidRPr="00FB3272">
        <w:rPr>
          <w:rFonts w:asciiTheme="majorHAnsi" w:hAnsiTheme="majorHAnsi" w:cstheme="majorHAnsi"/>
          <w:color w:val="0000FF"/>
          <w:sz w:val="16"/>
          <w:szCs w:val="16"/>
          <w:u w:val="single"/>
          <w:shd w:val="clear" w:color="auto" w:fill="FFFFFF"/>
        </w:rPr>
        <w:t>php</w:t>
      </w:r>
      <w:proofErr w:type="spellEnd"/>
      <w:r w:rsidRPr="00FB3272">
        <w:rPr>
          <w:rFonts w:asciiTheme="majorHAnsi" w:hAnsiTheme="majorHAnsi" w:cstheme="majorHAnsi"/>
          <w:sz w:val="16"/>
          <w:szCs w:val="16"/>
        </w:rPr>
        <w:fldChar w:fldCharType="end"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           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foreach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 as $curso) {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        echo '&lt;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option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value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="'.$curso-&gt;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getId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().'"';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               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if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alu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()==$curso-&gt;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getId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()) { echo '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selected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';}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        echo '&gt;'.$curso-&gt;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getNombre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().'&lt;/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option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&gt;';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    }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?&gt;   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           &lt;/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select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&gt;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Borrar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Añadir que en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leerCursosControlador.</w:t>
      </w:r>
      <w:hyperlink r:id="rId35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hay la llamada 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borrarCursoControlador.</w:t>
      </w:r>
      <w:hyperlink r:id="rId36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... controladores/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borrarCursoControlador.</w:t>
      </w:r>
      <w:hyperlink r:id="rId37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?posicion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=0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borrarCursoControlador.</w:t>
      </w:r>
      <w:hyperlink r:id="rId38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partir de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Recuperar el valor de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posicion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que pasamos por $_GET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borrarCurso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($_GET['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posicion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']);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Llamamos con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header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leerCursosControlador.</w:t>
      </w:r>
      <w:hyperlink r:id="rId39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</w:p>
    <w:p w14:paraId="28426833" w14:textId="77777777" w:rsidR="00FB3272" w:rsidRDefault="00FB3272" w:rsidP="00FB3272">
      <w:pPr>
        <w:rPr>
          <w:rFonts w:asciiTheme="majorHAnsi" w:hAnsiTheme="majorHAnsi" w:cstheme="majorHAnsi"/>
          <w:color w:val="1D2125"/>
          <w:sz w:val="16"/>
          <w:szCs w:val="16"/>
        </w:rPr>
      </w:pPr>
    </w:p>
    <w:p w14:paraId="350FEE22" w14:textId="77777777" w:rsidR="00FB3272" w:rsidRDefault="00FB3272" w:rsidP="00FB3272">
      <w:pPr>
        <w:rPr>
          <w:rFonts w:asciiTheme="majorHAnsi" w:hAnsiTheme="majorHAnsi" w:cstheme="majorHAnsi"/>
          <w:color w:val="1D2125"/>
          <w:sz w:val="16"/>
          <w:szCs w:val="16"/>
        </w:rPr>
      </w:pPr>
    </w:p>
    <w:p w14:paraId="43C2CC4A" w14:textId="16A43848" w:rsidR="00A9204E" w:rsidRPr="00405555" w:rsidRDefault="00FB3272" w:rsidP="00FB3272">
      <w:r w:rsidRPr="00FB3272">
        <w:rPr>
          <w:rFonts w:asciiTheme="majorHAnsi" w:hAnsiTheme="majorHAnsi" w:cstheme="majorHAnsi"/>
          <w:color w:val="1D2125"/>
          <w:sz w:val="16"/>
          <w:szCs w:val="16"/>
        </w:rPr>
        <w:lastRenderedPageBreak/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 Curso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===============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Añadir que en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leerCursosControlador.</w:t>
      </w:r>
      <w:hyperlink r:id="rId40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hay la llamada a modificar1CursoControlador.</w:t>
      </w:r>
      <w:hyperlink r:id="rId41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... controladores/modificar1CursoControlador.</w:t>
      </w:r>
      <w:hyperlink r:id="rId42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?posicion=0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modificar1CursoControlador.</w:t>
      </w:r>
      <w:hyperlink r:id="rId43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que es una instancia de la clase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Obtener los datos del curso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posicion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XX.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=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listaCursos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-&gt;cursos[$_GET['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posicion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']]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Llamaremos 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modificarCursoVista.</w:t>
      </w:r>
      <w:hyperlink r:id="rId44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 para mostrar el formulario con los datos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modificarCursoVista.</w:t>
      </w:r>
      <w:hyperlink r:id="rId45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Recibimos en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los datos del curso a modificar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A partir de estos datos construimos el formulario: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*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Action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modificar2CursoControlador.</w:t>
      </w:r>
      <w:hyperlink r:id="rId46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*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Method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POST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* Cada campo tendrá un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value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con el correspondiente valor de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    * Hay que pasarle un campo oculto con la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posicion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modificar2CursoControlador.</w:t>
      </w:r>
      <w:hyperlink r:id="rId47" w:tooltip="PHP" w:history="1">
        <w:r w:rsidRPr="00FB3272">
          <w:rPr>
            <w:rFonts w:asciiTheme="majorHAnsi" w:hAnsiTheme="majorHAnsi" w:cstheme="majorHAnsi"/>
            <w:color w:val="0000FF"/>
            <w:sz w:val="16"/>
            <w:szCs w:val="16"/>
            <w:u w:val="single"/>
            <w:shd w:val="clear" w:color="auto" w:fill="FFFFFF"/>
          </w:rPr>
          <w:t>php</w:t>
        </w:r>
      </w:hyperlink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Crear el objeto $cursos que es una instancia de la clase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conjuntoCursos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.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Crear el objeto 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con los datos que llegan por el $_POST;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- $cursos-&gt;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modificarCurso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($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curs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);</w:t>
      </w:r>
      <w:r w:rsidRPr="00FB3272">
        <w:rPr>
          <w:rFonts w:asciiTheme="majorHAnsi" w:hAnsiTheme="majorHAnsi" w:cstheme="majorHAnsi"/>
          <w:color w:val="1D2125"/>
          <w:sz w:val="16"/>
          <w:szCs w:val="16"/>
        </w:rPr>
        <w:br/>
      </w:r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- Llamaremos por el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header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location</w:t>
      </w:r>
      <w:proofErr w:type="spellEnd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 xml:space="preserve"> a '</w:t>
      </w:r>
      <w:proofErr w:type="spellStart"/>
      <w:r w:rsidRPr="00FB3272">
        <w:rPr>
          <w:rFonts w:asciiTheme="majorHAnsi" w:hAnsiTheme="majorHAnsi" w:cstheme="majorHAnsi"/>
          <w:color w:val="1D2125"/>
          <w:sz w:val="16"/>
          <w:szCs w:val="16"/>
          <w:shd w:val="clear" w:color="auto" w:fill="FFFFFF"/>
        </w:rPr>
        <w:t>leerCursosControlador</w:t>
      </w:r>
      <w:r w:rsidRPr="00FB3272">
        <w:rPr>
          <w:rFonts w:ascii="Roboto" w:hAnsi="Roboto"/>
          <w:color w:val="1D2125"/>
          <w:sz w:val="23"/>
          <w:szCs w:val="23"/>
          <w:shd w:val="clear" w:color="auto" w:fill="FFFFFF"/>
        </w:rPr>
        <w:t>.</w:t>
      </w:r>
      <w:hyperlink r:id="rId48" w:tooltip="PHP" w:history="1">
        <w:r w:rsidRPr="00FB3272">
          <w:rPr>
            <w:rFonts w:ascii="Roboto" w:hAnsi="Roboto"/>
            <w:color w:val="0000FF"/>
            <w:sz w:val="23"/>
            <w:szCs w:val="23"/>
            <w:u w:val="single"/>
            <w:shd w:val="clear" w:color="auto" w:fill="FFFFFF"/>
          </w:rPr>
          <w:t>php</w:t>
        </w:r>
        <w:proofErr w:type="spellEnd"/>
      </w:hyperlink>
      <w:r w:rsidRPr="00FB3272">
        <w:rPr>
          <w:rFonts w:ascii="Roboto" w:hAnsi="Roboto"/>
          <w:color w:val="1D2125"/>
          <w:sz w:val="23"/>
          <w:szCs w:val="23"/>
          <w:shd w:val="clear" w:color="auto" w:fill="FFFFFF"/>
        </w:rPr>
        <w:t>'</w:t>
      </w:r>
    </w:p>
    <w:sectPr w:rsidR="00A9204E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ED49" w14:textId="77777777" w:rsidR="009D5EF4" w:rsidRDefault="009D5EF4" w:rsidP="00650219">
      <w:r>
        <w:separator/>
      </w:r>
    </w:p>
  </w:endnote>
  <w:endnote w:type="continuationSeparator" w:id="0">
    <w:p w14:paraId="5BD4B3B8" w14:textId="77777777" w:rsidR="009D5EF4" w:rsidRDefault="009D5EF4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D452" w14:textId="77777777" w:rsidR="009D5EF4" w:rsidRDefault="009D5EF4" w:rsidP="00650219">
      <w:r>
        <w:separator/>
      </w:r>
    </w:p>
  </w:footnote>
  <w:footnote w:type="continuationSeparator" w:id="0">
    <w:p w14:paraId="53615822" w14:textId="77777777" w:rsidR="009D5EF4" w:rsidRDefault="009D5EF4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72"/>
    <w:rsid w:val="00096D7E"/>
    <w:rsid w:val="0028533C"/>
    <w:rsid w:val="00405555"/>
    <w:rsid w:val="004323AE"/>
    <w:rsid w:val="004E108E"/>
    <w:rsid w:val="00645252"/>
    <w:rsid w:val="00650219"/>
    <w:rsid w:val="006D3D74"/>
    <w:rsid w:val="0083569A"/>
    <w:rsid w:val="009D5EF4"/>
    <w:rsid w:val="00A9204E"/>
    <w:rsid w:val="00FB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571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mpus.cursosocupados.es/mod/resource/view.php?id=328231" TargetMode="External"/><Relationship Id="rId18" Type="http://schemas.openxmlformats.org/officeDocument/2006/relationships/hyperlink" Target="https://campus.cursosocupados.es/mod/resource/view.php?id=328231" TargetMode="External"/><Relationship Id="rId26" Type="http://schemas.openxmlformats.org/officeDocument/2006/relationships/hyperlink" Target="https://campus.cursosocupados.es/mod/resource/view.php?id=328231" TargetMode="External"/><Relationship Id="rId39" Type="http://schemas.openxmlformats.org/officeDocument/2006/relationships/hyperlink" Target="https://campus.cursosocupados.es/mod/resource/view.php?id=328231" TargetMode="External"/><Relationship Id="rId21" Type="http://schemas.openxmlformats.org/officeDocument/2006/relationships/hyperlink" Target="https://campus.cursosocupados.es/mod/resource/view.php?id=328231" TargetMode="External"/><Relationship Id="rId34" Type="http://schemas.openxmlformats.org/officeDocument/2006/relationships/hyperlink" Target="https://campus.cursosocupados.es/mod/resource/view.php?id=328231" TargetMode="External"/><Relationship Id="rId42" Type="http://schemas.openxmlformats.org/officeDocument/2006/relationships/hyperlink" Target="https://campus.cursosocupados.es/mod/resource/view.php?id=328231" TargetMode="External"/><Relationship Id="rId47" Type="http://schemas.openxmlformats.org/officeDocument/2006/relationships/hyperlink" Target="https://campus.cursosocupados.es/mod/resource/view.php?id=328231" TargetMode="Externa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campus.cursosocupados.es/mod/resource/view.php?id=328231" TargetMode="External"/><Relationship Id="rId29" Type="http://schemas.openxmlformats.org/officeDocument/2006/relationships/hyperlink" Target="https://campus.cursosocupados.es/mod/resource/view.php?id=328231" TargetMode="External"/><Relationship Id="rId11" Type="http://schemas.openxmlformats.org/officeDocument/2006/relationships/hyperlink" Target="https://campus.cursosocupados.es/mod/resource/view.php?id=328231" TargetMode="External"/><Relationship Id="rId24" Type="http://schemas.openxmlformats.org/officeDocument/2006/relationships/hyperlink" Target="https://campus.cursosocupados.es/mod/resource/view.php?id=328231" TargetMode="External"/><Relationship Id="rId32" Type="http://schemas.openxmlformats.org/officeDocument/2006/relationships/hyperlink" Target="https://campus.cursosocupados.es/mod/resource/view.php?id=328231" TargetMode="External"/><Relationship Id="rId37" Type="http://schemas.openxmlformats.org/officeDocument/2006/relationships/hyperlink" Target="https://campus.cursosocupados.es/mod/resource/view.php?id=328231" TargetMode="External"/><Relationship Id="rId40" Type="http://schemas.openxmlformats.org/officeDocument/2006/relationships/hyperlink" Target="https://campus.cursosocupados.es/mod/resource/view.php?id=328231" TargetMode="External"/><Relationship Id="rId45" Type="http://schemas.openxmlformats.org/officeDocument/2006/relationships/hyperlink" Target="https://campus.cursosocupados.es/mod/resource/view.php?id=32823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mpus.cursosocupados.es/mod/resource/view.php?id=328231" TargetMode="External"/><Relationship Id="rId23" Type="http://schemas.openxmlformats.org/officeDocument/2006/relationships/hyperlink" Target="https://campus.cursosocupados.es/mod/resource/view.php?id=328231" TargetMode="External"/><Relationship Id="rId28" Type="http://schemas.openxmlformats.org/officeDocument/2006/relationships/hyperlink" Target="https://campus.cursosocupados.es/mod/resource/view.php?id=328231" TargetMode="External"/><Relationship Id="rId36" Type="http://schemas.openxmlformats.org/officeDocument/2006/relationships/hyperlink" Target="https://campus.cursosocupados.es/mod/resource/view.php?id=328231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campus.cursosocupados.es/mod/resource/view.php?id=328231" TargetMode="External"/><Relationship Id="rId19" Type="http://schemas.openxmlformats.org/officeDocument/2006/relationships/hyperlink" Target="https://campus.cursosocupados.es/mod/resource/view.php?id=328231" TargetMode="External"/><Relationship Id="rId31" Type="http://schemas.openxmlformats.org/officeDocument/2006/relationships/hyperlink" Target="https://campus.cursosocupados.es/mod/resource/view.php?id=328231" TargetMode="External"/><Relationship Id="rId44" Type="http://schemas.openxmlformats.org/officeDocument/2006/relationships/hyperlink" Target="https://campus.cursosocupados.es/mod/resource/view.php?id=328231" TargetMode="External"/><Relationship Id="rId4" Type="http://schemas.openxmlformats.org/officeDocument/2006/relationships/styles" Target="styles.xml"/><Relationship Id="rId9" Type="http://schemas.openxmlformats.org/officeDocument/2006/relationships/hyperlink" Target="https://campus.cursosocupados.es/mod/resource/view.php?id=328231" TargetMode="External"/><Relationship Id="rId14" Type="http://schemas.openxmlformats.org/officeDocument/2006/relationships/hyperlink" Target="https://campus.cursosocupados.es/mod/resource/view.php?id=328231" TargetMode="External"/><Relationship Id="rId22" Type="http://schemas.openxmlformats.org/officeDocument/2006/relationships/hyperlink" Target="https://campus.cursosocupados.es/mod/resource/view.php?id=328231" TargetMode="External"/><Relationship Id="rId27" Type="http://schemas.openxmlformats.org/officeDocument/2006/relationships/hyperlink" Target="https://campus.cursosocupados.es/mod/resource/view.php?id=328231" TargetMode="External"/><Relationship Id="rId30" Type="http://schemas.openxmlformats.org/officeDocument/2006/relationships/hyperlink" Target="https://campus.cursosocupados.es/mod/resource/view.php?id=328231" TargetMode="External"/><Relationship Id="rId35" Type="http://schemas.openxmlformats.org/officeDocument/2006/relationships/hyperlink" Target="https://campus.cursosocupados.es/mod/resource/view.php?id=328231" TargetMode="External"/><Relationship Id="rId43" Type="http://schemas.openxmlformats.org/officeDocument/2006/relationships/hyperlink" Target="https://campus.cursosocupados.es/mod/resource/view.php?id=328231" TargetMode="External"/><Relationship Id="rId48" Type="http://schemas.openxmlformats.org/officeDocument/2006/relationships/hyperlink" Target="https://campus.cursosocupados.es/mod/resource/view.php?id=328231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campus.cursosocupados.es/mod/resource/view.php?id=328231" TargetMode="External"/><Relationship Id="rId17" Type="http://schemas.openxmlformats.org/officeDocument/2006/relationships/hyperlink" Target="https://campus.cursosocupados.es/mod/resource/view.php?id=328231" TargetMode="External"/><Relationship Id="rId25" Type="http://schemas.openxmlformats.org/officeDocument/2006/relationships/hyperlink" Target="https://campus.cursosocupados.es/mod/resource/view.php?id=328231" TargetMode="External"/><Relationship Id="rId33" Type="http://schemas.openxmlformats.org/officeDocument/2006/relationships/hyperlink" Target="https://campus.cursosocupados.es/mod/resource/view.php?id=328231" TargetMode="External"/><Relationship Id="rId38" Type="http://schemas.openxmlformats.org/officeDocument/2006/relationships/hyperlink" Target="https://campus.cursosocupados.es/mod/resource/view.php?id=328231" TargetMode="External"/><Relationship Id="rId46" Type="http://schemas.openxmlformats.org/officeDocument/2006/relationships/hyperlink" Target="https://campus.cursosocupados.es/mod/resource/view.php?id=328231" TargetMode="External"/><Relationship Id="rId20" Type="http://schemas.openxmlformats.org/officeDocument/2006/relationships/hyperlink" Target="https://campus.cursosocupados.es/mod/resource/view.php?id=328231" TargetMode="External"/><Relationship Id="rId41" Type="http://schemas.openxmlformats.org/officeDocument/2006/relationships/hyperlink" Target="https://campus.cursosocupados.es/mod/resource/view.php?id=32823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\AppData\Local\Microsoft\Office\16.0\DTS\es-ES%7b2C51C292-DB6C-41C9-BABD-16BC6CEB6C57%7d\%7b5D016E8B-F73D-4E4B-A94C-89051A88FA41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{5D016E8B-F73D-4E4B-A94C-89051A88FA41}tf02786999_win32</Template>
  <TotalTime>0</TotalTime>
  <Pages>3</Pages>
  <Words>1416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2023-10-07T07:44:00Z</dcterms:created>
  <dcterms:modified xsi:type="dcterms:W3CDTF">2023-10-07T07:45:00Z</dcterms:modified>
</cp:coreProperties>
</file>