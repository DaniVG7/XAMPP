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5F1FD" w14:textId="2E128F32" w:rsidR="00FB3272" w:rsidRDefault="00FB3272" w:rsidP="00FB3272">
      <w:pPr>
        <w:rPr>
          <w:rFonts w:asciiTheme="majorHAnsi" w:hAnsiTheme="majorHAnsi" w:cstheme="majorHAnsi"/>
          <w:color w:val="1D2125"/>
          <w:sz w:val="16"/>
          <w:szCs w:val="16"/>
        </w:rPr>
      </w:pP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CURSOS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------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Crear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cursosClass.</w:t>
      </w:r>
      <w:hyperlink r:id="rId9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  <w:proofErr w:type="spellEnd"/>
      </w:hyperlink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=====================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    identificador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    Nombre curso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    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setters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/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getters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    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Construct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Crear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conjuntoCursosClass.</w:t>
      </w:r>
      <w:hyperlink r:id="rId10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  <w:proofErr w:type="spellEnd"/>
      </w:hyperlink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=============================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    $cursos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    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metodos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: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        -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construct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        -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anadirCurso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($curso)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        -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modificarCurso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($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pos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,$curso)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        -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borrarCurso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($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pos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)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        -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guardarCursos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();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Crear anadir1CursoControlador.</w:t>
      </w:r>
      <w:hyperlink r:id="rId11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</w:hyperlink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=================================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Llamamos a la vista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anadirCursoVista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Crear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anadirCursoVista.</w:t>
      </w:r>
      <w:hyperlink r:id="rId12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  <w:proofErr w:type="spellEnd"/>
      </w:hyperlink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==========================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El formulario que llamará a anadir2CursoControlador.</w:t>
      </w:r>
      <w:hyperlink r:id="rId13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</w:hyperlink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 identificador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 nombre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Crear anadir2CursoControlador.</w:t>
      </w:r>
      <w:hyperlink r:id="rId14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</w:hyperlink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=================================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 creamos el objeto $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listaCursos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que es una instancia de la clase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conjuntoCursosClass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 crear el curso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 añadir el curso a $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listaCursos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 llamaremos a ..\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index.</w:t>
      </w:r>
      <w:hyperlink r:id="rId15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  <w:proofErr w:type="spellEnd"/>
      </w:hyperlink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leerCursosControlador.</w:t>
      </w:r>
      <w:hyperlink r:id="rId16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  <w:proofErr w:type="spellEnd"/>
      </w:hyperlink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========================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 creamos el objeto $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listaCursos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que es una instancia de la clase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conjuntoCursosClass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- Llamaremos a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leerCursosVista.</w:t>
      </w:r>
      <w:hyperlink r:id="rId17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  <w:proofErr w:type="spellEnd"/>
      </w:hyperlink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proofErr w:type="spellStart"/>
      <w:r w:rsidR="00D8394D">
        <w:rPr>
          <w:rFonts w:asciiTheme="majorHAnsi" w:hAnsiTheme="majorHAnsi" w:cstheme="majorHAnsi"/>
          <w:color w:val="1D2125"/>
          <w:sz w:val="16"/>
          <w:szCs w:val="16"/>
        </w:rPr>
        <w:t>anadirProfesorVista.php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leerCursosVista.</w:t>
      </w:r>
      <w:hyperlink r:id="rId18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  <w:proofErr w:type="spellEnd"/>
      </w:hyperlink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===================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 Recorremos el bucle de $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listaCursos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-&gt;cursos;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============================================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Incorporar los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selects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de cursos a los desplegables de los formularios de añadir alumno y modificar alumno.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-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cursoClass.</w:t>
      </w:r>
      <w:hyperlink r:id="rId19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  <w:proofErr w:type="spellEnd"/>
      </w:hyperlink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 donde se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describla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la clase de curso: id y el nombre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-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conjuntoCursosClass.</w:t>
      </w:r>
      <w:hyperlink r:id="rId20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  <w:proofErr w:type="spellEnd"/>
      </w:hyperlink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 con las operaciones CRUD correspondientes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 Añadir curso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 Leer curso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 Incorporar el desplegable a los dos formularios de alumno.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Añadir curso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============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anadir1CursoControlador.</w:t>
      </w:r>
      <w:hyperlink r:id="rId21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</w:hyperlink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- es llamar a la vista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anadirCursoVista.</w:t>
      </w:r>
      <w:hyperlink r:id="rId22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  <w:proofErr w:type="spellEnd"/>
      </w:hyperlink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anadirCursoVista.</w:t>
      </w:r>
      <w:hyperlink r:id="rId23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  <w:proofErr w:type="spellEnd"/>
      </w:hyperlink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- Formulario con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action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anadir2CursoControlador.</w:t>
      </w:r>
      <w:hyperlink r:id="rId24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</w:hyperlink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 y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metodo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post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- Cada campo debe tener un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name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- Y con el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submit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ejecutamos el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action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anadir2CursoControlador.</w:t>
      </w:r>
      <w:hyperlink r:id="rId25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</w:hyperlink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lastRenderedPageBreak/>
        <w:t>- Crear el objeto $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listaCursos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a partir de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conjuntoCursos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 Crear el objeto $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curs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a partir de los datos del $_POST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 Añadimos a $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listaCursos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el $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curs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($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listaCursos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-&gt;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anadirCurso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($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curs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))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Leer curso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==========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leerCursosControlador.</w:t>
      </w:r>
      <w:hyperlink r:id="rId26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  <w:proofErr w:type="spellEnd"/>
      </w:hyperlink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 Crear el objeto $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listaCursos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a partir de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conjuntoCursos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- Llamamos a la vista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leerCursosVista.</w:t>
      </w:r>
      <w:hyperlink r:id="rId27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  <w:proofErr w:type="spellEnd"/>
      </w:hyperlink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leerCursosVista.</w:t>
      </w:r>
      <w:hyperlink r:id="rId28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  <w:proofErr w:type="spellEnd"/>
      </w:hyperlink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 en el array $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listaCursos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-&gt;cursos tenemos el listado de todos los cursos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- Recorremos con un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foreach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todos los cursos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y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imprimimos por pantalla los datos.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Añadir el desplegable de cursos en el formulario de añadir Alumno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=================================================================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Modificar anadir1AlumnoControlador.</w:t>
      </w:r>
      <w:hyperlink r:id="rId29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</w:hyperlink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 Crear el objeto $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listaCursos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a partir de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conjuntoCursos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    ==&gt; Simplemente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creandolo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, sabemos que en $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listaCursos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-&gt;cursos hay un array con los cursos.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  (Esta acción hay que hacerla antes de llamar a la vista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anadirAlumnoVista.</w:t>
      </w:r>
      <w:hyperlink r:id="rId30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  <w:proofErr w:type="spellEnd"/>
      </w:hyperlink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)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Modificar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anadirAlumnoVista.</w:t>
      </w:r>
      <w:hyperlink r:id="rId31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  <w:proofErr w:type="spellEnd"/>
      </w:hyperlink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- Modificar el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select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con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name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curso para que vaya a buscar el array de cursos: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Curso: &lt;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select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name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="curso"&gt;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            &lt;?</w:t>
      </w:r>
      <w:proofErr w:type="spellStart"/>
      <w:r w:rsidRPr="00FB3272">
        <w:rPr>
          <w:rFonts w:asciiTheme="majorHAnsi" w:hAnsiTheme="majorHAnsi" w:cstheme="majorHAnsi"/>
          <w:sz w:val="16"/>
          <w:szCs w:val="16"/>
        </w:rPr>
        <w:fldChar w:fldCharType="begin"/>
      </w:r>
      <w:r w:rsidRPr="00FB3272">
        <w:rPr>
          <w:rFonts w:asciiTheme="majorHAnsi" w:hAnsiTheme="majorHAnsi" w:cstheme="majorHAnsi"/>
          <w:sz w:val="16"/>
          <w:szCs w:val="16"/>
        </w:rPr>
        <w:instrText xml:space="preserve"> HYPERLINK "https://campus.cursosocupados.es/mod/resource/view.php?id=328231" \o "PHP" </w:instrText>
      </w:r>
      <w:r w:rsidRPr="00FB3272">
        <w:rPr>
          <w:rFonts w:asciiTheme="majorHAnsi" w:hAnsiTheme="majorHAnsi" w:cstheme="majorHAnsi"/>
          <w:sz w:val="16"/>
          <w:szCs w:val="16"/>
        </w:rPr>
        <w:fldChar w:fldCharType="separate"/>
      </w:r>
      <w:r w:rsidRPr="00FB3272">
        <w:rPr>
          <w:rFonts w:asciiTheme="majorHAnsi" w:hAnsiTheme="majorHAnsi" w:cstheme="majorHAnsi"/>
          <w:color w:val="0000FF"/>
          <w:sz w:val="16"/>
          <w:szCs w:val="16"/>
          <w:u w:val="single"/>
          <w:shd w:val="clear" w:color="auto" w:fill="FFFFFF"/>
        </w:rPr>
        <w:t>php</w:t>
      </w:r>
      <w:proofErr w:type="spellEnd"/>
      <w:r w:rsidRPr="00FB3272">
        <w:rPr>
          <w:rFonts w:asciiTheme="majorHAnsi" w:hAnsiTheme="majorHAnsi" w:cstheme="majorHAnsi"/>
          <w:sz w:val="16"/>
          <w:szCs w:val="16"/>
        </w:rPr>
        <w:fldChar w:fldCharType="end"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               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foreach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($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listaCursos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-&gt;cursos as $curso) {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                    echo '&lt;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option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value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="'.$curso-&gt;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getId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().'"&gt;'.$curso-&gt;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getNombre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().'&lt;/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option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&gt;';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                }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            ?&gt;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            &lt;/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select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&gt;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Añadir el desplegable de cursos en el formulario de modificar Alumno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====================================================================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Modificar modificar1AlumnoControlador.</w:t>
      </w:r>
      <w:hyperlink r:id="rId32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</w:hyperlink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 Crear el objeto $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listaCursos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a partir de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conjuntoCursos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    ==&gt; Simplemente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creandolo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, sabemos que en $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listaCursos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-&gt;cursos hay un array con los cursos.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  (Esta acción hay que hacerla antes de llamar a la vista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modificarAlumnoVista.</w:t>
      </w:r>
      <w:hyperlink r:id="rId33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  <w:proofErr w:type="spellEnd"/>
      </w:hyperlink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)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Modificar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modificarAlumnoVista.</w:t>
      </w:r>
      <w:hyperlink r:id="rId34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  <w:proofErr w:type="spellEnd"/>
      </w:hyperlink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- Modificar el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select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con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name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curso para que vaya a buscar el array de cursos: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Curso: &lt;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select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name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="curso"&gt;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            &lt;?</w:t>
      </w:r>
      <w:proofErr w:type="spellStart"/>
      <w:r w:rsidRPr="00FB3272">
        <w:rPr>
          <w:rFonts w:asciiTheme="majorHAnsi" w:hAnsiTheme="majorHAnsi" w:cstheme="majorHAnsi"/>
          <w:sz w:val="16"/>
          <w:szCs w:val="16"/>
        </w:rPr>
        <w:fldChar w:fldCharType="begin"/>
      </w:r>
      <w:r w:rsidRPr="00FB3272">
        <w:rPr>
          <w:rFonts w:asciiTheme="majorHAnsi" w:hAnsiTheme="majorHAnsi" w:cstheme="majorHAnsi"/>
          <w:sz w:val="16"/>
          <w:szCs w:val="16"/>
        </w:rPr>
        <w:instrText xml:space="preserve"> HYPERLINK "https://campus.cursosocupados.es/mod/resource/view.php?id=328231" \o "PHP" </w:instrText>
      </w:r>
      <w:r w:rsidRPr="00FB3272">
        <w:rPr>
          <w:rFonts w:asciiTheme="majorHAnsi" w:hAnsiTheme="majorHAnsi" w:cstheme="majorHAnsi"/>
          <w:sz w:val="16"/>
          <w:szCs w:val="16"/>
        </w:rPr>
        <w:fldChar w:fldCharType="separate"/>
      </w:r>
      <w:r w:rsidRPr="00FB3272">
        <w:rPr>
          <w:rFonts w:asciiTheme="majorHAnsi" w:hAnsiTheme="majorHAnsi" w:cstheme="majorHAnsi"/>
          <w:color w:val="0000FF"/>
          <w:sz w:val="16"/>
          <w:szCs w:val="16"/>
          <w:u w:val="single"/>
          <w:shd w:val="clear" w:color="auto" w:fill="FFFFFF"/>
        </w:rPr>
        <w:t>php</w:t>
      </w:r>
      <w:proofErr w:type="spellEnd"/>
      <w:r w:rsidRPr="00FB3272">
        <w:rPr>
          <w:rFonts w:asciiTheme="majorHAnsi" w:hAnsiTheme="majorHAnsi" w:cstheme="majorHAnsi"/>
          <w:sz w:val="16"/>
          <w:szCs w:val="16"/>
        </w:rPr>
        <w:fldChar w:fldCharType="end"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               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foreach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($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listaCursos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-&gt;cursos as $curso) {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                    echo '&lt;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option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value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="'.$curso-&gt;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getId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().'"';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                   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if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($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alu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-&gt;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getCurso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()==$curso-&gt;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getId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()) { echo '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selected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';}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                    echo '&gt;'.$curso-&gt;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getNombre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().'&lt;/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option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&gt;';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                }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            ?&gt;   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            &lt;/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select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&gt;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Borrar Curso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============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Añadir que en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leerCursosControlador.</w:t>
      </w:r>
      <w:hyperlink r:id="rId35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  <w:proofErr w:type="spellEnd"/>
      </w:hyperlink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 hay la llamada a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borrarCursoControlador.</w:t>
      </w:r>
      <w:hyperlink r:id="rId36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  <w:proofErr w:type="spellEnd"/>
      </w:hyperlink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... controladores/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borrarCursoControlador.</w:t>
      </w:r>
      <w:hyperlink r:id="rId37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</w:hyperlink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?posicion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=0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borrarCursoControlador.</w:t>
      </w:r>
      <w:hyperlink r:id="rId38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  <w:proofErr w:type="spellEnd"/>
      </w:hyperlink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 Crear el objeto $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listaCursos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a partir de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conjuntoCursos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- Recuperar el valor de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posicion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que pasamos por $_GET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 $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listaCursos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-&gt;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borrarCurso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($_GET['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posicion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']);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- Llamamos con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header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a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leerCursosControlador.</w:t>
      </w:r>
      <w:hyperlink r:id="rId39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  <w:proofErr w:type="spellEnd"/>
      </w:hyperlink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</w:p>
    <w:p w14:paraId="28426833" w14:textId="77777777" w:rsidR="00FB3272" w:rsidRDefault="00FB3272" w:rsidP="00FB3272">
      <w:pPr>
        <w:rPr>
          <w:rFonts w:asciiTheme="majorHAnsi" w:hAnsiTheme="majorHAnsi" w:cstheme="majorHAnsi"/>
          <w:color w:val="1D2125"/>
          <w:sz w:val="16"/>
          <w:szCs w:val="16"/>
        </w:rPr>
      </w:pPr>
    </w:p>
    <w:p w14:paraId="350FEE22" w14:textId="77777777" w:rsidR="00FB3272" w:rsidRDefault="00FB3272" w:rsidP="00FB3272">
      <w:pPr>
        <w:rPr>
          <w:rFonts w:asciiTheme="majorHAnsi" w:hAnsiTheme="majorHAnsi" w:cstheme="majorHAnsi"/>
          <w:color w:val="1D2125"/>
          <w:sz w:val="16"/>
          <w:szCs w:val="16"/>
        </w:rPr>
      </w:pPr>
    </w:p>
    <w:p w14:paraId="43C2CC4A" w14:textId="16A43848" w:rsidR="00A9204E" w:rsidRPr="00405555" w:rsidRDefault="00FB3272" w:rsidP="00FB3272">
      <w:r w:rsidRPr="00FB3272">
        <w:rPr>
          <w:rFonts w:asciiTheme="majorHAnsi" w:hAnsiTheme="majorHAnsi" w:cstheme="majorHAnsi"/>
          <w:color w:val="1D2125"/>
          <w:sz w:val="16"/>
          <w:szCs w:val="16"/>
        </w:rPr>
        <w:lastRenderedPageBreak/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Modificar Curso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===============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Añadir que en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leerCursosControlador.</w:t>
      </w:r>
      <w:hyperlink r:id="rId40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  <w:proofErr w:type="spellEnd"/>
      </w:hyperlink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 hay la llamada a modificar1CursoControlador.</w:t>
      </w:r>
      <w:hyperlink r:id="rId41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</w:hyperlink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... controladores/modificar1CursoControlador.</w:t>
      </w:r>
      <w:hyperlink r:id="rId42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</w:hyperlink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?posicion=0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modificar1CursoControlador.</w:t>
      </w:r>
      <w:hyperlink r:id="rId43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</w:hyperlink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 Crear el objeto $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listaCursos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que es una instancia de la clase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conjuntoCursos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.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- Obtener los datos del curso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posicion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XX. $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curs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= $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listaCursos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-&gt;cursos[$_GET['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posicion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']]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- Llamaremos a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modificarCursoVista.</w:t>
      </w:r>
      <w:hyperlink r:id="rId44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  <w:proofErr w:type="spellEnd"/>
      </w:hyperlink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 para mostrar el formulario con los datos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modificarCursoVista.</w:t>
      </w:r>
      <w:hyperlink r:id="rId45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  <w:proofErr w:type="spellEnd"/>
      </w:hyperlink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 Recibimos en $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curs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los datos del curso a modificar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 A partir de estos datos construimos el formulario: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    *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Action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modificar2CursoControlador.</w:t>
      </w:r>
      <w:hyperlink r:id="rId46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</w:hyperlink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    *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Method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POST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    * Cada campo tendrá un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value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con el correspondiente valor de $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curs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    * Hay que pasarle un campo oculto con la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posicion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.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modificar2CursoControlador.</w:t>
      </w:r>
      <w:hyperlink r:id="rId47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</w:hyperlink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- Crear el objeto $cursos que es una instancia de la clase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conjuntoCursos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.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 Crear el objeto $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curs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con los datos que llegan por el $_POST;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 $cursos-&gt;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modificarCurso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($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curs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);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- Llamaremos por el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header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location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a '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leerCursosControlador</w:t>
      </w:r>
      <w:r w:rsidRPr="00FB3272">
        <w:rPr>
          <w:rFonts w:ascii="Roboto" w:hAnsi="Roboto"/>
          <w:color w:val="1D2125"/>
          <w:sz w:val="23"/>
          <w:szCs w:val="23"/>
          <w:shd w:val="clear" w:color="auto" w:fill="FFFFFF"/>
        </w:rPr>
        <w:t>.</w:t>
      </w:r>
      <w:hyperlink r:id="rId48" w:tooltip="PHP" w:history="1">
        <w:r w:rsidRPr="00FB3272">
          <w:rPr>
            <w:rFonts w:ascii="Roboto" w:hAnsi="Roboto"/>
            <w:color w:val="0000FF"/>
            <w:sz w:val="23"/>
            <w:szCs w:val="23"/>
            <w:u w:val="single"/>
            <w:shd w:val="clear" w:color="auto" w:fill="FFFFFF"/>
          </w:rPr>
          <w:t>php</w:t>
        </w:r>
        <w:proofErr w:type="spellEnd"/>
      </w:hyperlink>
      <w:r w:rsidRPr="00FB3272">
        <w:rPr>
          <w:rFonts w:ascii="Roboto" w:hAnsi="Roboto"/>
          <w:color w:val="1D2125"/>
          <w:sz w:val="23"/>
          <w:szCs w:val="23"/>
          <w:shd w:val="clear" w:color="auto" w:fill="FFFFFF"/>
        </w:rPr>
        <w:t>'</w:t>
      </w:r>
    </w:p>
    <w:sectPr w:rsidR="00A9204E" w:rsidRPr="00405555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800D9" w14:textId="77777777" w:rsidR="00491856" w:rsidRDefault="00491856" w:rsidP="00650219">
      <w:r>
        <w:separator/>
      </w:r>
    </w:p>
  </w:endnote>
  <w:endnote w:type="continuationSeparator" w:id="0">
    <w:p w14:paraId="62D51877" w14:textId="77777777" w:rsidR="00491856" w:rsidRDefault="00491856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5B318" w14:textId="77777777" w:rsidR="00491856" w:rsidRDefault="00491856" w:rsidP="00650219">
      <w:r>
        <w:separator/>
      </w:r>
    </w:p>
  </w:footnote>
  <w:footnote w:type="continuationSeparator" w:id="0">
    <w:p w14:paraId="08424339" w14:textId="77777777" w:rsidR="00491856" w:rsidRDefault="00491856" w:rsidP="0065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2"/>
  </w:num>
  <w:num w:numId="21">
    <w:abstractNumId w:val="19"/>
  </w:num>
  <w:num w:numId="22">
    <w:abstractNumId w:val="11"/>
  </w:num>
  <w:num w:numId="23">
    <w:abstractNumId w:val="25"/>
  </w:num>
  <w:num w:numId="24">
    <w:abstractNumId w:val="15"/>
  </w:num>
  <w:num w:numId="25">
    <w:abstractNumId w:val="17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72"/>
    <w:rsid w:val="00096D7E"/>
    <w:rsid w:val="0028533C"/>
    <w:rsid w:val="00405555"/>
    <w:rsid w:val="004323AE"/>
    <w:rsid w:val="00491856"/>
    <w:rsid w:val="004E108E"/>
    <w:rsid w:val="00645252"/>
    <w:rsid w:val="00650219"/>
    <w:rsid w:val="006D3D74"/>
    <w:rsid w:val="0083569A"/>
    <w:rsid w:val="009D5EF4"/>
    <w:rsid w:val="00A9204E"/>
    <w:rsid w:val="00D8394D"/>
    <w:rsid w:val="00E43ACE"/>
    <w:rsid w:val="00FB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B571C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219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650219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219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styleId="Mencionar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ampus.cursosocupados.es/mod/resource/view.php?id=328231" TargetMode="External"/><Relationship Id="rId18" Type="http://schemas.openxmlformats.org/officeDocument/2006/relationships/hyperlink" Target="https://campus.cursosocupados.es/mod/resource/view.php?id=328231" TargetMode="External"/><Relationship Id="rId26" Type="http://schemas.openxmlformats.org/officeDocument/2006/relationships/hyperlink" Target="https://campus.cursosocupados.es/mod/resource/view.php?id=328231" TargetMode="External"/><Relationship Id="rId39" Type="http://schemas.openxmlformats.org/officeDocument/2006/relationships/hyperlink" Target="https://campus.cursosocupados.es/mod/resource/view.php?id=328231" TargetMode="External"/><Relationship Id="rId21" Type="http://schemas.openxmlformats.org/officeDocument/2006/relationships/hyperlink" Target="https://campus.cursosocupados.es/mod/resource/view.php?id=328231" TargetMode="External"/><Relationship Id="rId34" Type="http://schemas.openxmlformats.org/officeDocument/2006/relationships/hyperlink" Target="https://campus.cursosocupados.es/mod/resource/view.php?id=328231" TargetMode="External"/><Relationship Id="rId42" Type="http://schemas.openxmlformats.org/officeDocument/2006/relationships/hyperlink" Target="https://campus.cursosocupados.es/mod/resource/view.php?id=328231" TargetMode="External"/><Relationship Id="rId47" Type="http://schemas.openxmlformats.org/officeDocument/2006/relationships/hyperlink" Target="https://campus.cursosocupados.es/mod/resource/view.php?id=328231" TargetMode="Externa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campus.cursosocupados.es/mod/resource/view.php?id=328231" TargetMode="External"/><Relationship Id="rId29" Type="http://schemas.openxmlformats.org/officeDocument/2006/relationships/hyperlink" Target="https://campus.cursosocupados.es/mod/resource/view.php?id=328231" TargetMode="External"/><Relationship Id="rId11" Type="http://schemas.openxmlformats.org/officeDocument/2006/relationships/hyperlink" Target="https://campus.cursosocupados.es/mod/resource/view.php?id=328231" TargetMode="External"/><Relationship Id="rId24" Type="http://schemas.openxmlformats.org/officeDocument/2006/relationships/hyperlink" Target="https://campus.cursosocupados.es/mod/resource/view.php?id=328231" TargetMode="External"/><Relationship Id="rId32" Type="http://schemas.openxmlformats.org/officeDocument/2006/relationships/hyperlink" Target="https://campus.cursosocupados.es/mod/resource/view.php?id=328231" TargetMode="External"/><Relationship Id="rId37" Type="http://schemas.openxmlformats.org/officeDocument/2006/relationships/hyperlink" Target="https://campus.cursosocupados.es/mod/resource/view.php?id=328231" TargetMode="External"/><Relationship Id="rId40" Type="http://schemas.openxmlformats.org/officeDocument/2006/relationships/hyperlink" Target="https://campus.cursosocupados.es/mod/resource/view.php?id=328231" TargetMode="External"/><Relationship Id="rId45" Type="http://schemas.openxmlformats.org/officeDocument/2006/relationships/hyperlink" Target="https://campus.cursosocupados.es/mod/resource/view.php?id=328231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ampus.cursosocupados.es/mod/resource/view.php?id=328231" TargetMode="External"/><Relationship Id="rId23" Type="http://schemas.openxmlformats.org/officeDocument/2006/relationships/hyperlink" Target="https://campus.cursosocupados.es/mod/resource/view.php?id=328231" TargetMode="External"/><Relationship Id="rId28" Type="http://schemas.openxmlformats.org/officeDocument/2006/relationships/hyperlink" Target="https://campus.cursosocupados.es/mod/resource/view.php?id=328231" TargetMode="External"/><Relationship Id="rId36" Type="http://schemas.openxmlformats.org/officeDocument/2006/relationships/hyperlink" Target="https://campus.cursosocupados.es/mod/resource/view.php?id=328231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campus.cursosocupados.es/mod/resource/view.php?id=328231" TargetMode="External"/><Relationship Id="rId19" Type="http://schemas.openxmlformats.org/officeDocument/2006/relationships/hyperlink" Target="https://campus.cursosocupados.es/mod/resource/view.php?id=328231" TargetMode="External"/><Relationship Id="rId31" Type="http://schemas.openxmlformats.org/officeDocument/2006/relationships/hyperlink" Target="https://campus.cursosocupados.es/mod/resource/view.php?id=328231" TargetMode="External"/><Relationship Id="rId44" Type="http://schemas.openxmlformats.org/officeDocument/2006/relationships/hyperlink" Target="https://campus.cursosocupados.es/mod/resource/view.php?id=328231" TargetMode="External"/><Relationship Id="rId4" Type="http://schemas.openxmlformats.org/officeDocument/2006/relationships/styles" Target="styles.xml"/><Relationship Id="rId9" Type="http://schemas.openxmlformats.org/officeDocument/2006/relationships/hyperlink" Target="https://campus.cursosocupados.es/mod/resource/view.php?id=328231" TargetMode="External"/><Relationship Id="rId14" Type="http://schemas.openxmlformats.org/officeDocument/2006/relationships/hyperlink" Target="https://campus.cursosocupados.es/mod/resource/view.php?id=328231" TargetMode="External"/><Relationship Id="rId22" Type="http://schemas.openxmlformats.org/officeDocument/2006/relationships/hyperlink" Target="https://campus.cursosocupados.es/mod/resource/view.php?id=328231" TargetMode="External"/><Relationship Id="rId27" Type="http://schemas.openxmlformats.org/officeDocument/2006/relationships/hyperlink" Target="https://campus.cursosocupados.es/mod/resource/view.php?id=328231" TargetMode="External"/><Relationship Id="rId30" Type="http://schemas.openxmlformats.org/officeDocument/2006/relationships/hyperlink" Target="https://campus.cursosocupados.es/mod/resource/view.php?id=328231" TargetMode="External"/><Relationship Id="rId35" Type="http://schemas.openxmlformats.org/officeDocument/2006/relationships/hyperlink" Target="https://campus.cursosocupados.es/mod/resource/view.php?id=328231" TargetMode="External"/><Relationship Id="rId43" Type="http://schemas.openxmlformats.org/officeDocument/2006/relationships/hyperlink" Target="https://campus.cursosocupados.es/mod/resource/view.php?id=328231" TargetMode="External"/><Relationship Id="rId48" Type="http://schemas.openxmlformats.org/officeDocument/2006/relationships/hyperlink" Target="https://campus.cursosocupados.es/mod/resource/view.php?id=328231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s://campus.cursosocupados.es/mod/resource/view.php?id=328231" TargetMode="External"/><Relationship Id="rId17" Type="http://schemas.openxmlformats.org/officeDocument/2006/relationships/hyperlink" Target="https://campus.cursosocupados.es/mod/resource/view.php?id=328231" TargetMode="External"/><Relationship Id="rId25" Type="http://schemas.openxmlformats.org/officeDocument/2006/relationships/hyperlink" Target="https://campus.cursosocupados.es/mod/resource/view.php?id=328231" TargetMode="External"/><Relationship Id="rId33" Type="http://schemas.openxmlformats.org/officeDocument/2006/relationships/hyperlink" Target="https://campus.cursosocupados.es/mod/resource/view.php?id=328231" TargetMode="External"/><Relationship Id="rId38" Type="http://schemas.openxmlformats.org/officeDocument/2006/relationships/hyperlink" Target="https://campus.cursosocupados.es/mod/resource/view.php?id=328231" TargetMode="External"/><Relationship Id="rId46" Type="http://schemas.openxmlformats.org/officeDocument/2006/relationships/hyperlink" Target="https://campus.cursosocupados.es/mod/resource/view.php?id=328231" TargetMode="External"/><Relationship Id="rId20" Type="http://schemas.openxmlformats.org/officeDocument/2006/relationships/hyperlink" Target="https://campus.cursosocupados.es/mod/resource/view.php?id=328231" TargetMode="External"/><Relationship Id="rId41" Type="http://schemas.openxmlformats.org/officeDocument/2006/relationships/hyperlink" Target="https://campus.cursosocupados.es/mod/resource/view.php?id=32823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\AppData\Local\Microsoft\Office\16.0\DTS\es-ES%7b2C51C292-DB6C-41C9-BABD-16BC6CEB6C57%7d\%7b5D016E8B-F73D-4E4B-A94C-89051A88FA41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{5D016E8B-F73D-4E4B-A94C-89051A88FA41}tf02786999_win32</Template>
  <TotalTime>0</TotalTime>
  <Pages>3</Pages>
  <Words>1420</Words>
  <Characters>7810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2023-10-07T07:44:00Z</dcterms:created>
  <dcterms:modified xsi:type="dcterms:W3CDTF">2023-10-07T10:20:00Z</dcterms:modified>
</cp:coreProperties>
</file>